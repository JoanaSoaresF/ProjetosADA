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B89B9" w14:textId="77777777" w:rsidR="00DE4833" w:rsidRDefault="00DE4833" w:rsidP="00DE4833">
      <w:pPr>
        <w:pStyle w:val="Ttulo1"/>
        <w:rPr>
          <w:rFonts w:eastAsia="Times New Roman"/>
          <w:lang w:eastAsia="pt-PT"/>
        </w:rPr>
      </w:pPr>
      <w:r w:rsidRPr="00DE4833">
        <w:rPr>
          <w:rFonts w:eastAsia="Times New Roman"/>
          <w:lang w:eastAsia="pt-PT"/>
        </w:rPr>
        <w:t>Resolução do Problema </w:t>
      </w:r>
    </w:p>
    <w:p w14:paraId="631D3BD8" w14:textId="08AC6A6D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Definam a função recursiva que resolve o problema, explicando os diferentes casos.</w:t>
      </w:r>
    </w:p>
    <w:p w14:paraId="738DBED5" w14:textId="77777777" w:rsidR="00DE4833" w:rsidRPr="00DE4833" w:rsidRDefault="00DE4833" w:rsidP="00DE4833">
      <w:pPr>
        <w:pStyle w:val="Ttulo1"/>
        <w:rPr>
          <w:rFonts w:eastAsia="Times New Roman"/>
          <w:lang w:eastAsia="pt-PT"/>
        </w:rPr>
      </w:pPr>
      <w:r w:rsidRPr="00DE4833">
        <w:rPr>
          <w:rFonts w:eastAsia="Times New Roman"/>
          <w:lang w:eastAsia="pt-PT"/>
        </w:rPr>
        <w:t>Complexidade Temporal</w:t>
      </w:r>
    </w:p>
    <w:p w14:paraId="1FDEEAC4" w14:textId="77777777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Calculem a complexidade temporal do algoritmo, justificando as parcelas e o resultado.</w:t>
      </w:r>
    </w:p>
    <w:p w14:paraId="45E11E92" w14:textId="77777777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Usem "letras" diferentes para representar "quantidades" diferentes. Se não usarem as letras do enunciado, não se esqueçam de indicar o que cada letra representa.</w:t>
      </w:r>
    </w:p>
    <w:p w14:paraId="685E97CF" w14:textId="77777777" w:rsidR="00DE4833" w:rsidRPr="00DE4833" w:rsidRDefault="00DE4833" w:rsidP="00DE4833">
      <w:pPr>
        <w:pStyle w:val="Ttulo1"/>
        <w:rPr>
          <w:rFonts w:eastAsia="Times New Roman"/>
          <w:lang w:eastAsia="pt-PT"/>
        </w:rPr>
      </w:pPr>
      <w:r w:rsidRPr="00DE4833">
        <w:rPr>
          <w:rFonts w:eastAsia="Times New Roman"/>
          <w:lang w:eastAsia="pt-PT"/>
        </w:rPr>
        <w:t>Complexidade Espacial</w:t>
      </w:r>
    </w:p>
    <w:p w14:paraId="0FF2D910" w14:textId="77777777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Calculem a complexidade espacial do programa, justificando as parcelas e o resultado.</w:t>
      </w:r>
    </w:p>
    <w:p w14:paraId="727DEDC3" w14:textId="77777777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Usem "letras" diferentes para representar "quantidades" diferentes. Se não usarem as letras do enunciado, não se esqueçam de indicar o que cada letra representa.</w:t>
      </w:r>
    </w:p>
    <w:p w14:paraId="64173F75" w14:textId="77777777" w:rsidR="00DE4833" w:rsidRPr="00DE4833" w:rsidRDefault="00DE4833" w:rsidP="00DE4833">
      <w:pPr>
        <w:pStyle w:val="Ttulo1"/>
        <w:rPr>
          <w:rFonts w:eastAsia="Times New Roman"/>
          <w:lang w:eastAsia="pt-PT"/>
        </w:rPr>
      </w:pPr>
      <w:r w:rsidRPr="00DE4833">
        <w:rPr>
          <w:rFonts w:eastAsia="Times New Roman"/>
          <w:lang w:eastAsia="pt-PT"/>
        </w:rPr>
        <w:t>Conclusões</w:t>
      </w:r>
    </w:p>
    <w:p w14:paraId="6AEA61D0" w14:textId="77777777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Indiquem os pontos fortes e fracos da vossa solução, as alternativas estudadas ou que mereciam ser estudadas, possíveis melhoramentos, etc.</w:t>
      </w:r>
    </w:p>
    <w:p w14:paraId="3CB7617F" w14:textId="77777777" w:rsidR="00DE4833" w:rsidRPr="00DE4833" w:rsidRDefault="00DE4833" w:rsidP="00DE4833">
      <w:pPr>
        <w:pStyle w:val="Ttulo1"/>
        <w:rPr>
          <w:rFonts w:eastAsia="Times New Roman"/>
          <w:lang w:eastAsia="pt-PT"/>
        </w:rPr>
      </w:pPr>
      <w:r w:rsidRPr="00DE4833">
        <w:rPr>
          <w:rFonts w:eastAsia="Times New Roman"/>
          <w:lang w:eastAsia="pt-PT"/>
        </w:rPr>
        <w:t>Anexo</w:t>
      </w:r>
    </w:p>
    <w:p w14:paraId="62242591" w14:textId="77777777" w:rsidR="00DE4833" w:rsidRPr="00DE4833" w:rsidRDefault="00DE4833" w:rsidP="00DE4833">
      <w:pPr>
        <w:rPr>
          <w:lang w:eastAsia="pt-PT"/>
        </w:rPr>
      </w:pPr>
      <w:r w:rsidRPr="00DE4833">
        <w:rPr>
          <w:lang w:eastAsia="pt-PT"/>
        </w:rPr>
        <w:t>Código fonte completo (exatamente igual ao da última submissão aceite pelo Mooshak).</w:t>
      </w:r>
    </w:p>
    <w:p w14:paraId="1FC2231D" w14:textId="77777777" w:rsidR="00DE4833" w:rsidRPr="00DE4833" w:rsidRDefault="00DE4833" w:rsidP="00DE48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DE483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</w:t>
      </w:r>
    </w:p>
    <w:p w14:paraId="17EE4BC6" w14:textId="77777777" w:rsidR="000E36F7" w:rsidRDefault="000E36F7"/>
    <w:sectPr w:rsidR="000E36F7" w:rsidSect="00B22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84665"/>
    <w:multiLevelType w:val="multilevel"/>
    <w:tmpl w:val="87EE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33"/>
    <w:rsid w:val="000E36F7"/>
    <w:rsid w:val="00B2218E"/>
    <w:rsid w:val="00B55690"/>
    <w:rsid w:val="00D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CA59"/>
  <w15:chartTrackingRefBased/>
  <w15:docId w15:val="{8184571A-CD2A-4B5F-8446-60DBC944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DE4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DE483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4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753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Soares</dc:creator>
  <cp:keywords/>
  <dc:description/>
  <cp:lastModifiedBy>Joana Soares</cp:lastModifiedBy>
  <cp:revision>1</cp:revision>
  <dcterms:created xsi:type="dcterms:W3CDTF">2021-04-06T08:50:00Z</dcterms:created>
  <dcterms:modified xsi:type="dcterms:W3CDTF">2021-04-06T09:02:00Z</dcterms:modified>
</cp:coreProperties>
</file>